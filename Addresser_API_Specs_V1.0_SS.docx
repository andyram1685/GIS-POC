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B5128"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36"/>
          <w:szCs w:val="36"/>
          <w14:shadow w14:blurRad="50800" w14:dist="38100" w14:dir="2700000" w14:sx="100000" w14:sy="100000" w14:kx="0" w14:ky="0" w14:algn="tl">
            <w14:srgbClr w14:val="000000">
              <w14:alpha w14:val="60000"/>
            </w14:srgbClr>
          </w14:shadow>
        </w:rPr>
      </w:pPr>
    </w:p>
    <w:p w14:paraId="1119BFE6" w14:textId="77777777" w:rsidR="001267BF" w:rsidRPr="001267BF" w:rsidRDefault="00F63D3F" w:rsidP="002833AA">
      <w:pPr>
        <w:widowControl w:val="0"/>
        <w:autoSpaceDE w:val="0"/>
        <w:autoSpaceDN w:val="0"/>
        <w:adjustRightInd w:val="0"/>
        <w:spacing w:after="0"/>
        <w:jc w:val="center"/>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 xml:space="preserve">Addresser </w:t>
      </w:r>
      <w:r w:rsidR="001267BF"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API Documentation</w:t>
      </w:r>
    </w:p>
    <w:p w14:paraId="23E383FE" w14:textId="77777777" w:rsidR="001267BF" w:rsidRPr="001267BF" w:rsidRDefault="00F63D3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Addresser</w:t>
      </w:r>
    </w:p>
    <w:p w14:paraId="6A4B6BE8" w14:textId="77777777" w:rsidR="001267BF" w:rsidRPr="001267BF" w:rsidRDefault="001267BF" w:rsidP="001267BF">
      <w:pPr>
        <w:widowControl w:val="0"/>
        <w:numPr>
          <w:ilvl w:val="0"/>
          <w:numId w:val="1"/>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Introduction</w:t>
      </w:r>
      <w:bookmarkStart w:id="0" w:name="_GoBack"/>
      <w:bookmarkEnd w:id="0"/>
    </w:p>
    <w:p w14:paraId="6A778BCE" w14:textId="77777777" w:rsidR="001267BF" w:rsidRPr="001267BF" w:rsidRDefault="00F63D3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Addresser</w:t>
      </w:r>
    </w:p>
    <w:p w14:paraId="073B4697" w14:textId="77777777" w:rsidR="00F63D3F" w:rsidRPr="00F63D3F" w:rsidRDefault="001267BF" w:rsidP="00F63D3F">
      <w:pPr>
        <w:widowControl w:val="0"/>
        <w:numPr>
          <w:ilvl w:val="0"/>
          <w:numId w:val="2"/>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General Information</w:t>
      </w:r>
    </w:p>
    <w:p w14:paraId="080FBFCA" w14:textId="77777777" w:rsidR="001267BF" w:rsidRPr="00F63D3F" w:rsidRDefault="00F63D3F" w:rsidP="00F63D3F">
      <w:pPr>
        <w:widowControl w:val="0"/>
        <w:numPr>
          <w:ilvl w:val="0"/>
          <w:numId w:val="2"/>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F63D3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 xml:space="preserve">Addresser </w:t>
      </w:r>
      <w:r w:rsidR="001267BF" w:rsidRPr="00F63D3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Endpoints</w:t>
      </w:r>
    </w:p>
    <w:p w14:paraId="5F3D4CF2" w14:textId="5A4A3B8C" w:rsidR="001267BF" w:rsidRPr="001267BF" w:rsidRDefault="001267BF" w:rsidP="001267BF">
      <w:pPr>
        <w:widowControl w:val="0"/>
        <w:numPr>
          <w:ilvl w:val="0"/>
          <w:numId w:val="3"/>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proofErr w:type="spellStart"/>
      <w:proofErr w:type="gramStart"/>
      <w:r>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api</w:t>
      </w:r>
      <w:proofErr w:type="spellEnd"/>
      <w:proofErr w:type="gramEnd"/>
      <w:r>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/v1.0</w:t>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w:t>
      </w:r>
      <w:proofErr w:type="spellStart"/>
      <w:r w:rsidR="00787300">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typeS</w:t>
      </w:r>
      <w:r w:rsidR="00F63D3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earch</w:t>
      </w:r>
      <w:proofErr w:type="spellEnd"/>
    </w:p>
    <w:p w14:paraId="4DBDD254" w14:textId="09E803A9" w:rsidR="001267BF" w:rsidRPr="001267BF" w:rsidRDefault="001267BF" w:rsidP="001267BF">
      <w:pPr>
        <w:widowControl w:val="0"/>
        <w:numPr>
          <w:ilvl w:val="0"/>
          <w:numId w:val="3"/>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proofErr w:type="spellStart"/>
      <w:proofErr w:type="gramStart"/>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api</w:t>
      </w:r>
      <w:proofErr w:type="spellEnd"/>
      <w:proofErr w:type="gramEnd"/>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/v1.0</w:t>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/info</w:t>
      </w:r>
    </w:p>
    <w:p w14:paraId="063AC85F" w14:textId="6A2172BE" w:rsidR="001267BF" w:rsidRPr="001267BF" w:rsidRDefault="001267BF" w:rsidP="001267BF">
      <w:pPr>
        <w:widowControl w:val="0"/>
        <w:numPr>
          <w:ilvl w:val="0"/>
          <w:numId w:val="3"/>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proofErr w:type="spellStart"/>
      <w:proofErr w:type="gramStart"/>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api</w:t>
      </w:r>
      <w:proofErr w:type="spellEnd"/>
      <w:proofErr w:type="gramEnd"/>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/v1.0</w:t>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w:t>
      </w:r>
      <w:proofErr w:type="spellStart"/>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getSimilar</w:t>
      </w:r>
      <w:proofErr w:type="spellEnd"/>
    </w:p>
    <w:p w14:paraId="18258E8D" w14:textId="339A647A" w:rsidR="001267BF" w:rsidRPr="001267BF" w:rsidRDefault="001267BF" w:rsidP="001267BF">
      <w:pPr>
        <w:widowControl w:val="0"/>
        <w:numPr>
          <w:ilvl w:val="0"/>
          <w:numId w:val="3"/>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proofErr w:type="spellStart"/>
      <w:proofErr w:type="gramStart"/>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api</w:t>
      </w:r>
      <w:proofErr w:type="spellEnd"/>
      <w:proofErr w:type="gramEnd"/>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/v1.0</w:t>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/validate</w:t>
      </w:r>
    </w:p>
    <w:p w14:paraId="73DA66E0" w14:textId="2FEDFAE8" w:rsidR="001267BF" w:rsidRPr="001267BF" w:rsidRDefault="001267BF" w:rsidP="001267BF">
      <w:pPr>
        <w:widowControl w:val="0"/>
        <w:numPr>
          <w:ilvl w:val="0"/>
          <w:numId w:val="3"/>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proofErr w:type="spellStart"/>
      <w:proofErr w:type="gramStart"/>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api</w:t>
      </w:r>
      <w:proofErr w:type="spellEnd"/>
      <w:proofErr w:type="gramEnd"/>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/v1.0</w:t>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/geocode</w:t>
      </w:r>
    </w:p>
    <w:p w14:paraId="1CA98D4C" w14:textId="61F03877" w:rsidR="001267BF" w:rsidRPr="001267BF" w:rsidRDefault="001267BF" w:rsidP="001267BF">
      <w:pPr>
        <w:widowControl w:val="0"/>
        <w:numPr>
          <w:ilvl w:val="0"/>
          <w:numId w:val="3"/>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proofErr w:type="spellStart"/>
      <w:proofErr w:type="gramStart"/>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api</w:t>
      </w:r>
      <w:proofErr w:type="spellEnd"/>
      <w:proofErr w:type="gramEnd"/>
      <w:r w:rsidR="00900D37">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/v1.0</w:t>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w:t>
      </w:r>
      <w:proofErr w:type="spellStart"/>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meshblock</w:t>
      </w:r>
      <w:proofErr w:type="spellEnd"/>
    </w:p>
    <w:p w14:paraId="1D6470A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Account Endpoints</w:t>
      </w:r>
    </w:p>
    <w:p w14:paraId="31431E92" w14:textId="0AD71159" w:rsidR="001267BF" w:rsidRPr="001267BF" w:rsidRDefault="001267BF" w:rsidP="001267BF">
      <w:pPr>
        <w:widowControl w:val="0"/>
        <w:numPr>
          <w:ilvl w:val="0"/>
          <w:numId w:val="6"/>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proofErr w:type="spellStart"/>
      <w:proofErr w:type="gramStart"/>
      <w:r w:rsidR="009C7EF3">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api</w:t>
      </w:r>
      <w:proofErr w:type="spellEnd"/>
      <w:proofErr w:type="gramEnd"/>
      <w:r w:rsidR="009C7EF3">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/v1.0</w:t>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w:t>
      </w:r>
      <w:proofErr w:type="spellStart"/>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getDailyAPICallCount</w:t>
      </w:r>
      <w:proofErr w:type="spellEnd"/>
    </w:p>
    <w:p w14:paraId="6DB79EA8"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Error Codes</w:t>
      </w:r>
    </w:p>
    <w:p w14:paraId="384E8A51" w14:textId="77777777" w:rsidR="001267BF" w:rsidRPr="001267BF" w:rsidRDefault="001267BF" w:rsidP="001267BF">
      <w:pPr>
        <w:widowControl w:val="0"/>
        <w:numPr>
          <w:ilvl w:val="0"/>
          <w:numId w:val="8"/>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1000 Missing Parameter</w:t>
      </w:r>
    </w:p>
    <w:p w14:paraId="381D25DC" w14:textId="77777777" w:rsidR="001267BF" w:rsidRPr="001267BF" w:rsidRDefault="001267BF" w:rsidP="001267BF">
      <w:pPr>
        <w:widowControl w:val="0"/>
        <w:numPr>
          <w:ilvl w:val="0"/>
          <w:numId w:val="8"/>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1001 API Key Incorrect</w:t>
      </w:r>
    </w:p>
    <w:p w14:paraId="514239FE" w14:textId="77777777" w:rsidR="001267BF" w:rsidRPr="001267BF" w:rsidRDefault="001267BF" w:rsidP="001267BF">
      <w:pPr>
        <w:widowControl w:val="0"/>
        <w:numPr>
          <w:ilvl w:val="0"/>
          <w:numId w:val="8"/>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1002 Daily Calls Exceeded</w:t>
      </w:r>
    </w:p>
    <w:p w14:paraId="74B7B3A4" w14:textId="77777777" w:rsidR="001267BF" w:rsidRPr="001267BF" w:rsidRDefault="001267BF" w:rsidP="001267BF">
      <w:pPr>
        <w:widowControl w:val="0"/>
        <w:numPr>
          <w:ilvl w:val="0"/>
          <w:numId w:val="8"/>
        </w:numPr>
        <w:tabs>
          <w:tab w:val="left" w:pos="220"/>
          <w:tab w:val="left" w:pos="720"/>
        </w:tabs>
        <w:autoSpaceDE w:val="0"/>
        <w:autoSpaceDN w:val="0"/>
        <w:adjustRightInd w:val="0"/>
        <w:spacing w:after="0"/>
        <w:ind w:hanging="72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39A1D0"/>
          <w:kern w:val="1"/>
          <w:sz w:val="28"/>
          <w:szCs w:val="28"/>
        </w:rPr>
        <w:tab/>
      </w:r>
      <w:r>
        <w:rPr>
          <w:rFonts w:ascii="Raleway-Regular" w:hAnsi="Raleway-Regular" w:cs="Raleway-Regular"/>
          <w:color w:val="39A1D0"/>
          <w:kern w:val="1"/>
          <w:sz w:val="28"/>
          <w:szCs w:val="28"/>
        </w:rPr>
        <w:tab/>
      </w:r>
      <w:r w:rsidRPr="001267BF">
        <w:rPr>
          <w:rFonts w:ascii="Raleway-Regular" w:hAnsi="Raleway-Regular" w:cs="Raleway-Regular"/>
          <w:color w:val="39A1D0"/>
          <w:sz w:val="28"/>
          <w:szCs w:val="28"/>
          <w14:shadow w14:blurRad="50800" w14:dist="38100" w14:dir="2700000" w14:sx="100000" w14:sy="100000" w14:kx="0" w14:ky="0" w14:algn="tl">
            <w14:srgbClr w14:val="000000">
              <w14:alpha w14:val="60000"/>
            </w14:srgbClr>
          </w14:shadow>
        </w:rPr>
        <w:t>1003 Incorrect Plan</w:t>
      </w:r>
    </w:p>
    <w:p w14:paraId="467389C6"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sidebar</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ends main-content starts</w:t>
      </w:r>
    </w:p>
    <w:p w14:paraId="597939AF" w14:textId="77777777" w:rsidR="001267BF" w:rsidRPr="001267BF" w:rsidRDefault="00233FAA" w:rsidP="001267BF">
      <w:pPr>
        <w:widowControl w:val="0"/>
        <w:autoSpaceDE w:val="0"/>
        <w:autoSpaceDN w:val="0"/>
        <w:adjustRightInd w:val="0"/>
        <w:spacing w:after="0"/>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pPr>
      <w:r>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t>Addresser</w:t>
      </w:r>
    </w:p>
    <w:p w14:paraId="1AA6D6BA"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Introduction</w:t>
      </w:r>
    </w:p>
    <w:p w14:paraId="0D88637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The </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Addresser</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API endpoints are accessed using HTTP GET requests. On success they will return a HTTP status code 200 OK and a JSON formatted result. On error they will return an error code.</w:t>
      </w:r>
    </w:p>
    <w:p w14:paraId="445D2B38" w14:textId="0027FE00" w:rsidR="001267BF" w:rsidRPr="001267BF" w:rsidRDefault="00B83A09"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Addresser</w:t>
      </w:r>
      <w:r w:rsidR="001267BF"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API base URL's are:</w:t>
      </w:r>
    </w:p>
    <w:p w14:paraId="454FCC66"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HTTP</w:t>
      </w:r>
    </w:p>
    <w:p w14:paraId="216142B8"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p>
    <w:p w14:paraId="2B494245"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HTTP over SSL</w:t>
      </w:r>
    </w:p>
    <w:p w14:paraId="34801819"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https://api.</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p>
    <w:p w14:paraId="3129586A" w14:textId="77777777" w:rsidR="001267BF" w:rsidRPr="001267BF" w:rsidRDefault="001267BF" w:rsidP="001267BF">
      <w:pPr>
        <w:widowControl w:val="0"/>
        <w:autoSpaceDE w:val="0"/>
        <w:autoSpaceDN w:val="0"/>
        <w:adjustRightInd w:val="0"/>
        <w:spacing w:after="0"/>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t>Addres</w:t>
      </w:r>
      <w:r w:rsidR="00233FAA">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t>ser</w:t>
      </w:r>
      <w:r w:rsidRPr="001267BF">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t xml:space="preserve"> Endpoints</w:t>
      </w:r>
    </w:p>
    <w:p w14:paraId="1A31B27A" w14:textId="77777777" w:rsidR="001267BF" w:rsidRPr="001267BF" w:rsidRDefault="00233FAA"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proofErr w:type="spellStart"/>
      <w:proofErr w:type="gram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lastRenderedPageBreak/>
        <w:t>api</w:t>
      </w:r>
      <w:proofErr w:type="spellEnd"/>
      <w:proofErr w:type="gramEnd"/>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w:t>
      </w:r>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v1.0/</w:t>
      </w:r>
      <w:proofErr w:type="spell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typesearch</w:t>
      </w:r>
      <w:proofErr w:type="spellEnd"/>
    </w:p>
    <w:p w14:paraId="7F98AF3C"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Returns a list of complete addresses for the given incomplete address term.</w:t>
      </w:r>
      <w:proofErr w:type="gramEnd"/>
    </w:p>
    <w:p w14:paraId="1F87847D"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Arguments</w:t>
      </w:r>
    </w:p>
    <w:p w14:paraId="2CF27445"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6C635221"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Your API key.</w:t>
      </w:r>
      <w:proofErr w:type="gramEnd"/>
    </w:p>
    <w:p w14:paraId="3952BEBD" w14:textId="77777777" w:rsidR="001267BF" w:rsidRPr="001267BF" w:rsidRDefault="00233FAA"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w:t>
      </w:r>
      <w:proofErr w:type="gramEnd"/>
      <w:r w:rsidR="001267BF"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366C3127"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start of an address.</w:t>
      </w:r>
      <w:proofErr w:type="gramEnd"/>
    </w:p>
    <w:p w14:paraId="6FA66C7F"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max</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_results</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5E9D4157"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maximum number of results to return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minumum</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1, maximum: 20, default: 10).</w:t>
      </w:r>
      <w:proofErr w:type="gramEnd"/>
    </w:p>
    <w:p w14:paraId="51E09486"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jsonp</w:t>
      </w:r>
      <w:proofErr w:type="spellEnd"/>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2FAEC46E"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JSONP callback function name, if omitted the API will return JSON.</w:t>
      </w:r>
    </w:p>
    <w:p w14:paraId="5EB26B14"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Call</w:t>
      </w:r>
    </w:p>
    <w:p w14:paraId="7DC2C42A"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http://api.</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api/v1.0</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typesearch</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?api_key={your API key}&amp;</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address</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=1+george+st+t&amp;max_results=5</w:t>
      </w:r>
    </w:p>
    <w:p w14:paraId="33EC80A9"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1310A18C"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 GEORGE ST, TAMBELLUP WA 6320", "1 GEORGE ST, TANUNDA SA 5352", "1 GEORGE ST, TAYLORS HILL VIC 3037", "1 GEORGE ST, TELARAH NSW 2320", "1 GEORGE ST, TENTERFIELD NSW 2372", "1 GEORGE ST, TEWANTIN QLD 4565", "1 GEORGE ST, THEBARTON SA 5031", "1 GEORGE ST, TIGHES HILL NSW 2297", "1 GEORGE ST, TIMBOON VIC 3268", "1 GEORGE ST, TIVOLI QLD 4305"]</w:t>
      </w:r>
    </w:p>
    <w:p w14:paraId="00123CA6" w14:textId="77777777" w:rsidR="001267BF" w:rsidRPr="001267BF" w:rsidRDefault="00233FAA"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proofErr w:type="spellStart"/>
      <w:proofErr w:type="gram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api</w:t>
      </w:r>
      <w:proofErr w:type="spellEnd"/>
      <w:proofErr w:type="gramEnd"/>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/v1.0</w:t>
      </w:r>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/info</w:t>
      </w:r>
    </w:p>
    <w:p w14:paraId="56AD560A"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Returns a parsed address, longitude, latitude, and whether the address is valid in a single call.</w:t>
      </w:r>
    </w:p>
    <w:p w14:paraId="52CA9E24"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Arguments</w:t>
      </w:r>
    </w:p>
    <w:p w14:paraId="4221B0C2"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2186C89D"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Your API key.</w:t>
      </w:r>
      <w:proofErr w:type="gramEnd"/>
    </w:p>
    <w:p w14:paraId="4ACAE31C" w14:textId="77777777" w:rsidR="001267BF" w:rsidRPr="001267BF" w:rsidRDefault="00233FAA"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w:t>
      </w:r>
      <w:proofErr w:type="gramEnd"/>
      <w:r w:rsidR="001267BF"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64778C3A"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address to return information for.</w:t>
      </w:r>
      <w:proofErr w:type="gramEnd"/>
    </w:p>
    <w:p w14:paraId="594B6BDA"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jsonp</w:t>
      </w:r>
      <w:proofErr w:type="spellEnd"/>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3D7581C8"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JSONP callback function name, if omitted the API will return JSON.</w:t>
      </w:r>
    </w:p>
    <w:p w14:paraId="6000AB99"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Call</w:t>
      </w:r>
    </w:p>
    <w:p w14:paraId="14C3F389"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http://api.</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api/v1.0</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/info</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_key={your API key}&amp;</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address</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=1+george+st+sydenham+nsw+2044</w:t>
      </w:r>
    </w:p>
    <w:p w14:paraId="3C629846"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2D78968A"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Suburb":"SYDENHAM</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"Number":"1", "NumberFirst":"1",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NumberLast</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StreetSuffix</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StreetSuffixFull</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State":"NSW</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Street":"GEORGE</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"StreetLine":"1 GEORGE ST",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BuildingName</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StreetType</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StreetTypeFull</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":"STREET",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UnitType</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UnitTypeFull</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UnitNumber</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LevelType</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LevelTypeFull</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LevelNumber</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":null, "Postcode":"2044", "Longitude":151.17056839, "Latitude":-33.91759949, "Meshblock":"10516310000",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Valid":true</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p>
    <w:p w14:paraId="0633EF33" w14:textId="77777777" w:rsidR="001267BF" w:rsidRPr="001267BF" w:rsidRDefault="00233FAA"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proofErr w:type="spellStart"/>
      <w:proofErr w:type="gram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api</w:t>
      </w:r>
      <w:proofErr w:type="spellEnd"/>
      <w:proofErr w:type="gramEnd"/>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/v1.0</w:t>
      </w:r>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w:t>
      </w:r>
      <w:proofErr w:type="spellStart"/>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getSimilar</w:t>
      </w:r>
      <w:proofErr w:type="spellEnd"/>
    </w:p>
    <w:p w14:paraId="116C1A72"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Returns a list of valid addresses that are similar to the given </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address</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or are the correct version of an alias/vanity address, can be used to match misspelled, incorrect and alias/vanity addresses to valid addresses.</w:t>
      </w:r>
    </w:p>
    <w:p w14:paraId="7B3F539D"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Arguments</w:t>
      </w:r>
    </w:p>
    <w:p w14:paraId="4777A3D3"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53D49DCF"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Your API key.</w:t>
      </w:r>
      <w:proofErr w:type="gramEnd"/>
    </w:p>
    <w:p w14:paraId="1EB6E4F8" w14:textId="77777777" w:rsidR="001267BF" w:rsidRPr="001267BF" w:rsidRDefault="00233FAA"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w:t>
      </w:r>
      <w:proofErr w:type="gramEnd"/>
      <w:r w:rsidR="001267BF"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697ABE9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term to find similar addresses for</w:t>
      </w:r>
    </w:p>
    <w:p w14:paraId="24EF2936"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max</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_results</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060CBB7C"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maximum number of results to return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minumum</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1, maximum: 10, default: 10).</w:t>
      </w:r>
      <w:proofErr w:type="gramEnd"/>
    </w:p>
    <w:p w14:paraId="318146BC"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aliases</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_only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47836719"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Will compare the given address to aliases and will limit the returned list to only the correct address of a given alias.</w:t>
      </w:r>
    </w:p>
    <w:p w14:paraId="17170AE4"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jsonp</w:t>
      </w:r>
      <w:proofErr w:type="spellEnd"/>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6A099A60"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JSONP callback function name, if omitted the API will return JSON.</w:t>
      </w:r>
    </w:p>
    <w:p w14:paraId="0D745501"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Call</w:t>
      </w:r>
    </w:p>
    <w:p w14:paraId="42EDD211"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http://api.</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api/v1.0</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/getSimilar</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_key={your API key}&amp;</w:t>
      </w:r>
      <w:r w:rsidR="00233FAA">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address</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=1+gorge+rd+sydenhum+qld+2044</w:t>
      </w:r>
    </w:p>
    <w:p w14:paraId="38A0B3B0"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081A34C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 GEORGE ST, SYDENHAM NSW 2044"]</w:t>
      </w:r>
    </w:p>
    <w:p w14:paraId="7067F8A8" w14:textId="4509B28A" w:rsidR="001267BF" w:rsidRPr="001267BF" w:rsidRDefault="00640FA9"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proofErr w:type="spellStart"/>
      <w:proofErr w:type="gram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api</w:t>
      </w:r>
      <w:proofErr w:type="spellEnd"/>
      <w:proofErr w:type="gramEnd"/>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/v1.0</w:t>
      </w:r>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/validate</w:t>
      </w:r>
    </w:p>
    <w:p w14:paraId="5FBB259D"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Checks whether the given address is valid.</w:t>
      </w:r>
    </w:p>
    <w:p w14:paraId="299ED71F"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Arguments</w:t>
      </w:r>
    </w:p>
    <w:p w14:paraId="4DAF86FE"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61DAAA18"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Your API key.</w:t>
      </w:r>
      <w:proofErr w:type="gramEnd"/>
    </w:p>
    <w:p w14:paraId="1CBC432C" w14:textId="1BC44B62" w:rsidR="001267BF" w:rsidRPr="001267BF" w:rsidRDefault="00640FA9"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w:t>
      </w:r>
      <w:proofErr w:type="gramEnd"/>
      <w:r w:rsidR="001267BF"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7D69AA66"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address to validate.</w:t>
      </w:r>
      <w:proofErr w:type="gramEnd"/>
    </w:p>
    <w:p w14:paraId="59BB0CD4"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jsonp</w:t>
      </w:r>
      <w:proofErr w:type="spellEnd"/>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77E811EE"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JSONP callback function name, if omitted the API will return JSON.</w:t>
      </w:r>
    </w:p>
    <w:p w14:paraId="1D04CD67"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Call</w:t>
      </w:r>
    </w:p>
    <w:p w14:paraId="5C48984C" w14:textId="4635B49A"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http://api.</w:t>
      </w:r>
      <w:r w:rsidR="00640FA9">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r w:rsidR="00640FA9">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api/v1.0</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/validate</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_key={your API key}&amp;</w:t>
      </w:r>
      <w:r w:rsidR="00640FA9">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address</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=1+george+st+sydenham+nsw+2044</w:t>
      </w:r>
    </w:p>
    <w:p w14:paraId="68077812"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019629ED"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true</w:t>
      </w:r>
      <w:proofErr w:type="gramEnd"/>
    </w:p>
    <w:p w14:paraId="78D32556" w14:textId="735A969E" w:rsidR="001267BF" w:rsidRPr="001267BF" w:rsidRDefault="009A5611"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proofErr w:type="spellStart"/>
      <w:proofErr w:type="gram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api</w:t>
      </w:r>
      <w:proofErr w:type="spellEnd"/>
      <w:proofErr w:type="gramEnd"/>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/v1.0</w:t>
      </w:r>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/geocode</w:t>
      </w:r>
    </w:p>
    <w:p w14:paraId="574C55F1"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Returns the longitude and latitude for a given address term.</w:t>
      </w:r>
      <w:proofErr w:type="gramEnd"/>
    </w:p>
    <w:p w14:paraId="2689F41D"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Arguments</w:t>
      </w:r>
    </w:p>
    <w:p w14:paraId="1566D627"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253252F0"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Your API key.</w:t>
      </w:r>
      <w:proofErr w:type="gramEnd"/>
    </w:p>
    <w:p w14:paraId="16A48094" w14:textId="48F94DD9" w:rsidR="001267BF" w:rsidRPr="001267BF" w:rsidRDefault="005042B7"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w:t>
      </w:r>
      <w:proofErr w:type="gramEnd"/>
      <w:r w:rsidR="001267BF"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3FE57ADE"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The address to geocode.</w:t>
      </w:r>
      <w:proofErr w:type="gramEnd"/>
    </w:p>
    <w:p w14:paraId="61A76CF7"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jsonp</w:t>
      </w:r>
      <w:proofErr w:type="spellEnd"/>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6F0C2328"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JSONP callback function name, if omitted the API will return JSON.</w:t>
      </w:r>
    </w:p>
    <w:p w14:paraId="3FADB728"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Call</w:t>
      </w:r>
    </w:p>
    <w:p w14:paraId="06585CAA" w14:textId="22884800"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http://api.</w:t>
      </w:r>
      <w:r w:rsidR="005042B7">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r w:rsidR="005042B7">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api/v1.0</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/geocode</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_key={your API key}&amp;</w:t>
      </w:r>
      <w:r w:rsidR="00103D77">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address</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=1+george+st+sydenham+nsw+2044</w:t>
      </w:r>
    </w:p>
    <w:p w14:paraId="06E7A527"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7FB76FE7"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{"Longitude"</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:151.17056839</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,"Latitude":-33.91759949}</w:t>
      </w:r>
    </w:p>
    <w:p w14:paraId="3B4CED99" w14:textId="4E3776F6" w:rsidR="001267BF" w:rsidRPr="001267BF" w:rsidRDefault="00D74880"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proofErr w:type="spellStart"/>
      <w:proofErr w:type="gram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api</w:t>
      </w:r>
      <w:proofErr w:type="spellEnd"/>
      <w:proofErr w:type="gramEnd"/>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/v1.0</w:t>
      </w:r>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w:t>
      </w:r>
      <w:proofErr w:type="spellStart"/>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meshblock</w:t>
      </w:r>
      <w:proofErr w:type="spellEnd"/>
    </w:p>
    <w:p w14:paraId="1143EA04" w14:textId="40DBA10C"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Returns the ABS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meshblock</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for a given address.</w:t>
      </w:r>
    </w:p>
    <w:p w14:paraId="75755059"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Arguments</w:t>
      </w:r>
    </w:p>
    <w:p w14:paraId="30986FAD"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630117BD"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Your API key.</w:t>
      </w:r>
      <w:proofErr w:type="gramEnd"/>
    </w:p>
    <w:p w14:paraId="3BF889F9" w14:textId="4A652F36" w:rsidR="001267BF" w:rsidRPr="001267BF" w:rsidRDefault="00D74880"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address</w:t>
      </w:r>
      <w:proofErr w:type="gramEnd"/>
      <w:r w:rsidR="001267BF"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48D1E6E7"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The address to return a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meshblock</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for.</w:t>
      </w:r>
      <w:proofErr w:type="gramEnd"/>
    </w:p>
    <w:p w14:paraId="379416C4"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jsonp</w:t>
      </w:r>
      <w:proofErr w:type="spellEnd"/>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473A37C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JSONP callback function name, if omitted the API will return JSON.</w:t>
      </w:r>
    </w:p>
    <w:p w14:paraId="1F7B3161"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Call</w:t>
      </w:r>
    </w:p>
    <w:p w14:paraId="5422066B" w14:textId="51CB26D0"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http://api.</w:t>
      </w:r>
      <w:r w:rsidR="00D7488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r w:rsidR="00D7488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api/v1.0</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r w:rsidR="00D7488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meshblock</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?api_key={your API key}&amp;term=1+george+st+sydenham+nsw+2044</w:t>
      </w:r>
    </w:p>
    <w:p w14:paraId="385D08D8"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6429155E"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"10516310000"</w:t>
      </w:r>
    </w:p>
    <w:p w14:paraId="78A14F04" w14:textId="77777777" w:rsidR="00970011" w:rsidRDefault="00970011" w:rsidP="001267BF">
      <w:pPr>
        <w:widowControl w:val="0"/>
        <w:autoSpaceDE w:val="0"/>
        <w:autoSpaceDN w:val="0"/>
        <w:adjustRightInd w:val="0"/>
        <w:spacing w:after="0"/>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pPr>
    </w:p>
    <w:p w14:paraId="7F272467" w14:textId="53F31960" w:rsidR="001267BF" w:rsidRPr="001267BF" w:rsidRDefault="005F766A"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proofErr w:type="spellStart"/>
      <w:proofErr w:type="gramStart"/>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api</w:t>
      </w:r>
      <w:proofErr w:type="spellEnd"/>
      <w:proofErr w:type="gramEnd"/>
      <w:r>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/v1.0/</w:t>
      </w:r>
      <w:proofErr w:type="spellStart"/>
      <w:r w:rsidR="001267BF"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getDailyAPICallCount</w:t>
      </w:r>
      <w:proofErr w:type="spellEnd"/>
    </w:p>
    <w:p w14:paraId="1BAC8040" w14:textId="6CDB631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Returns the current daily API call count for your account. This counter will reset at 12:00 AM AEST. When this counter reaches the daily API call limit for your account type all other API calls will throw a 1002 error code until the counter resets. Will return -1 if the </w:t>
      </w:r>
      <w:proofErr w:type="spell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does not exist.</w:t>
      </w:r>
    </w:p>
    <w:p w14:paraId="43C0E267"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Arguments</w:t>
      </w:r>
    </w:p>
    <w:p w14:paraId="59BA6A60"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(Required)</w:t>
      </w:r>
    </w:p>
    <w:p w14:paraId="5F8FC05C"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Your API key.</w:t>
      </w:r>
      <w:proofErr w:type="gramEnd"/>
    </w:p>
    <w:p w14:paraId="28D3814F"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Bold" w:hAnsi="Raleway-Bold" w:cs="Raleway-Bold"/>
          <w:b/>
          <w:bCs/>
          <w:color w:val="636363"/>
          <w:sz w:val="28"/>
          <w:szCs w:val="28"/>
          <w14:shadow w14:blurRad="50800" w14:dist="38100" w14:dir="2700000" w14:sx="100000" w14:sy="100000" w14:kx="0" w14:ky="0" w14:algn="tl">
            <w14:srgbClr w14:val="000000">
              <w14:alpha w14:val="60000"/>
            </w14:srgbClr>
          </w14:shadow>
        </w:rPr>
        <w:t>jsonp</w:t>
      </w:r>
      <w:proofErr w:type="spellEnd"/>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(Optional)</w:t>
      </w:r>
    </w:p>
    <w:p w14:paraId="55147F27"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JSONP callback function name, if omitted the API will return JSON.</w:t>
      </w:r>
    </w:p>
    <w:p w14:paraId="0E5ED1A3"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Call</w:t>
      </w:r>
    </w:p>
    <w:p w14:paraId="669D2537" w14:textId="62E3439E"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http://api.</w:t>
      </w:r>
      <w:r w:rsidR="0078730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example</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.com.au/</w:t>
      </w:r>
      <w:r w:rsidR="003645A6">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api/v1.0</w:t>
      </w: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/getDailyAPICallCount</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_key={your API key}</w:t>
      </w:r>
    </w:p>
    <w:p w14:paraId="35A9A85E"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48ACDB84"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1000</w:t>
      </w:r>
    </w:p>
    <w:p w14:paraId="4513C668" w14:textId="77777777" w:rsidR="001267BF" w:rsidRPr="001267BF" w:rsidRDefault="001267BF" w:rsidP="001267BF">
      <w:pPr>
        <w:widowControl w:val="0"/>
        <w:autoSpaceDE w:val="0"/>
        <w:autoSpaceDN w:val="0"/>
        <w:adjustRightInd w:val="0"/>
        <w:spacing w:after="0"/>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515151"/>
          <w:sz w:val="72"/>
          <w:szCs w:val="72"/>
          <w14:shadow w14:blurRad="50800" w14:dist="38100" w14:dir="2700000" w14:sx="100000" w14:sy="100000" w14:kx="0" w14:ky="0" w14:algn="tl">
            <w14:srgbClr w14:val="000000">
              <w14:alpha w14:val="60000"/>
            </w14:srgbClr>
          </w14:shadow>
        </w:rPr>
        <w:t>Error Codes</w:t>
      </w:r>
    </w:p>
    <w:p w14:paraId="22AF52AF"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1000 Missing Parameter</w:t>
      </w:r>
    </w:p>
    <w:p w14:paraId="3B03C151"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Is returned when a required parameter is missing</w:t>
      </w:r>
    </w:p>
    <w:p w14:paraId="1A1C0DAE"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HTTP Status Code</w:t>
      </w:r>
    </w:p>
    <w:p w14:paraId="41458A1A"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400 Bad </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Request</w:t>
      </w:r>
      <w:proofErr w:type="gramEnd"/>
    </w:p>
    <w:p w14:paraId="23CFE2A3"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errorCode</w:t>
      </w:r>
      <w:proofErr w:type="spellEnd"/>
      <w:proofErr w:type="gramEnd"/>
    </w:p>
    <w:p w14:paraId="79363CDC"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1000</w:t>
      </w:r>
    </w:p>
    <w:p w14:paraId="30C9C639"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errorMessage</w:t>
      </w:r>
      <w:proofErr w:type="spellEnd"/>
      <w:proofErr w:type="gramEnd"/>
    </w:p>
    <w:p w14:paraId="47C64DC0"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Required parameter missing: {parameter}</w:t>
      </w:r>
    </w:p>
    <w:p w14:paraId="1DA19ECF"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5C563FC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errorCode</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":1000,"errorMessage":"Required parameter missing: term"}</w:t>
      </w:r>
    </w:p>
    <w:p w14:paraId="73DA2B5B"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1001 API Key Incorrect</w:t>
      </w:r>
    </w:p>
    <w:p w14:paraId="13BE2F62"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Is returned when the API key is missing or incorrect</w:t>
      </w:r>
    </w:p>
    <w:p w14:paraId="022C76AE"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HTTP Status Code</w:t>
      </w:r>
    </w:p>
    <w:p w14:paraId="7ED1ADE6"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401 Unauthorized</w:t>
      </w:r>
      <w:proofErr w:type="gramEnd"/>
    </w:p>
    <w:p w14:paraId="4D0955B4"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errorCode</w:t>
      </w:r>
      <w:proofErr w:type="spellEnd"/>
      <w:proofErr w:type="gramEnd"/>
    </w:p>
    <w:p w14:paraId="7A29C29D"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1001</w:t>
      </w:r>
    </w:p>
    <w:p w14:paraId="2F1BF447"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errorMessage</w:t>
      </w:r>
      <w:proofErr w:type="spellEnd"/>
      <w:proofErr w:type="gramEnd"/>
    </w:p>
    <w:p w14:paraId="5E77095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proofErr w:type="spellStart"/>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api</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_key</w:t>
      </w:r>
      <w:proofErr w:type="spell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 missing or incorrect</w:t>
      </w:r>
    </w:p>
    <w:p w14:paraId="17AEBF6E"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25F28A7F"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errorCode</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":1001,"errorMessage":"api_key missing or incorrect"}</w:t>
      </w:r>
    </w:p>
    <w:p w14:paraId="64B7F211"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1002 Daily Calls Exceeded</w:t>
      </w:r>
    </w:p>
    <w:p w14:paraId="7FCE5E66"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Is returned when the daily call allocation is exceeded on a plan with a set daily call limit</w:t>
      </w:r>
    </w:p>
    <w:p w14:paraId="2B08624C"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HTTP Status Code</w:t>
      </w:r>
    </w:p>
    <w:p w14:paraId="7BAFBF2B"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400 Bad </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Request</w:t>
      </w:r>
      <w:proofErr w:type="gramEnd"/>
    </w:p>
    <w:p w14:paraId="2045D25A"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errorCode</w:t>
      </w:r>
      <w:proofErr w:type="spellEnd"/>
      <w:proofErr w:type="gramEnd"/>
    </w:p>
    <w:p w14:paraId="31A398BE"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1002</w:t>
      </w:r>
    </w:p>
    <w:p w14:paraId="6C2786E4"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errorMessage</w:t>
      </w:r>
      <w:proofErr w:type="spellEnd"/>
      <w:proofErr w:type="gramEnd"/>
    </w:p>
    <w:p w14:paraId="436EB8D0"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Daily API call allocation exceeded</w:t>
      </w:r>
    </w:p>
    <w:p w14:paraId="09B4D144"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78CCDF0A"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errorCode</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":1002,"errorMessage":"Daily API call allocation exceeded"}</w:t>
      </w:r>
    </w:p>
    <w:p w14:paraId="66956B75"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8"/>
          <w:szCs w:val="48"/>
          <w14:shadow w14:blurRad="50800" w14:dist="38100" w14:dir="2700000" w14:sx="100000" w14:sy="100000" w14:kx="0" w14:ky="0" w14:algn="tl">
            <w14:srgbClr w14:val="000000">
              <w14:alpha w14:val="60000"/>
            </w14:srgbClr>
          </w14:shadow>
        </w:rPr>
        <w:t>1003 Incorrect Plan</w:t>
      </w:r>
    </w:p>
    <w:p w14:paraId="0D4845D8"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Is returned when a call is made to an endpoint that is unavailable on the current plan</w:t>
      </w:r>
    </w:p>
    <w:p w14:paraId="28AC16E2"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HTTP Status Code</w:t>
      </w:r>
    </w:p>
    <w:p w14:paraId="6CF6A468"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 xml:space="preserve">400 Bad </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Request</w:t>
      </w:r>
      <w:proofErr w:type="gramEnd"/>
    </w:p>
    <w:p w14:paraId="4D0E0E7C"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errorCode</w:t>
      </w:r>
      <w:proofErr w:type="spellEnd"/>
      <w:proofErr w:type="gramEnd"/>
    </w:p>
    <w:p w14:paraId="2F4E89AF"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1003</w:t>
      </w:r>
    </w:p>
    <w:p w14:paraId="7304C1DB"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proofErr w:type="spellStart"/>
      <w:proofErr w:type="gramStart"/>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errorMessage</w:t>
      </w:r>
      <w:proofErr w:type="spellEnd"/>
      <w:proofErr w:type="gramEnd"/>
    </w:p>
    <w:p w14:paraId="188DF31C" w14:textId="77777777" w:rsidR="001267BF" w:rsidRPr="001267BF" w:rsidRDefault="001267BF" w:rsidP="001267BF">
      <w:pPr>
        <w:widowControl w:val="0"/>
        <w:autoSpaceDE w:val="0"/>
        <w:autoSpaceDN w:val="0"/>
        <w:adjustRightInd w:val="0"/>
        <w:spacing w:after="0"/>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pPr>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Call not available on this plan</w:t>
      </w:r>
    </w:p>
    <w:p w14:paraId="18B43917" w14:textId="77777777" w:rsidR="001267BF" w:rsidRPr="001267BF" w:rsidRDefault="001267BF" w:rsidP="001267BF">
      <w:pPr>
        <w:widowControl w:val="0"/>
        <w:autoSpaceDE w:val="0"/>
        <w:autoSpaceDN w:val="0"/>
        <w:adjustRightInd w:val="0"/>
        <w:spacing w:after="0"/>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pPr>
      <w:r w:rsidRPr="001267BF">
        <w:rPr>
          <w:rFonts w:ascii="Raleway-SemiBold" w:hAnsi="Raleway-SemiBold" w:cs="Raleway-SemiBold"/>
          <w:b/>
          <w:bCs/>
          <w:color w:val="515151"/>
          <w:sz w:val="40"/>
          <w:szCs w:val="40"/>
          <w14:shadow w14:blurRad="50800" w14:dist="38100" w14:dir="2700000" w14:sx="100000" w14:sy="100000" w14:kx="0" w14:ky="0" w14:algn="tl">
            <w14:srgbClr w14:val="000000">
              <w14:alpha w14:val="60000"/>
            </w14:srgbClr>
          </w14:shadow>
        </w:rPr>
        <w:t>Example Response</w:t>
      </w:r>
    </w:p>
    <w:p w14:paraId="54FED882" w14:textId="77777777" w:rsidR="00CD2F59" w:rsidRDefault="001267BF" w:rsidP="001267BF">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w:t>
      </w:r>
      <w:proofErr w:type="gramStart"/>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errorCode</w:t>
      </w:r>
      <w:proofErr w:type="gramEnd"/>
      <w:r w:rsidRPr="001267BF">
        <w:rPr>
          <w:rFonts w:ascii="Raleway-Regular" w:hAnsi="Raleway-Regular" w:cs="Raleway-Regular"/>
          <w:color w:val="636363"/>
          <w:sz w:val="28"/>
          <w:szCs w:val="28"/>
          <w14:shadow w14:blurRad="50800" w14:dist="38100" w14:dir="2700000" w14:sx="100000" w14:sy="100000" w14:kx="0" w14:ky="0" w14:algn="tl">
            <w14:srgbClr w14:val="000000">
              <w14:alpha w14:val="60000"/>
            </w14:srgbClr>
          </w14:shadow>
        </w:rPr>
        <w:t>":1003,"errorMessage":"Call not available on this plan"}</w:t>
      </w:r>
    </w:p>
    <w:sectPr w:rsidR="00CD2F59" w:rsidSect="00CD2F5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aleway-SemiBold">
    <w:altName w:val="Cambria"/>
    <w:panose1 w:val="00000000000000000000"/>
    <w:charset w:val="00"/>
    <w:family w:val="auto"/>
    <w:notTrueType/>
    <w:pitch w:val="default"/>
    <w:sig w:usb0="00000003" w:usb1="00000000" w:usb2="00000000" w:usb3="00000000" w:csb0="00000001" w:csb1="00000000"/>
  </w:font>
  <w:font w:name="Raleway-Bold">
    <w:altName w:val="Cambria"/>
    <w:panose1 w:val="00000000000000000000"/>
    <w:charset w:val="00"/>
    <w:family w:val="auto"/>
    <w:notTrueType/>
    <w:pitch w:val="default"/>
    <w:sig w:usb0="00000003" w:usb1="00000000" w:usb2="00000000" w:usb3="00000000" w:csb0="00000001" w:csb1="00000000"/>
  </w:font>
  <w:font w:name="Raleway-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BF"/>
    <w:rsid w:val="00103D77"/>
    <w:rsid w:val="001267BF"/>
    <w:rsid w:val="00233FAA"/>
    <w:rsid w:val="002833AA"/>
    <w:rsid w:val="003645A6"/>
    <w:rsid w:val="005042B7"/>
    <w:rsid w:val="005F766A"/>
    <w:rsid w:val="00640FA9"/>
    <w:rsid w:val="00787300"/>
    <w:rsid w:val="00900D37"/>
    <w:rsid w:val="00970011"/>
    <w:rsid w:val="009A5611"/>
    <w:rsid w:val="009C7EF3"/>
    <w:rsid w:val="00B83A09"/>
    <w:rsid w:val="00C277FF"/>
    <w:rsid w:val="00CD2F59"/>
    <w:rsid w:val="00D74880"/>
    <w:rsid w:val="00F63D3F"/>
    <w:rsid w:val="00FF02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1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930</Words>
  <Characters>5306</Characters>
  <Application>Microsoft Macintosh Word</Application>
  <DocSecurity>0</DocSecurity>
  <Lines>44</Lines>
  <Paragraphs>12</Paragraphs>
  <ScaleCrop>false</ScaleCrop>
  <Company>Department of Primary Industries</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sharma</dc:creator>
  <cp:keywords/>
  <dc:description/>
  <cp:lastModifiedBy>subhash sharma</cp:lastModifiedBy>
  <cp:revision>16</cp:revision>
  <dcterms:created xsi:type="dcterms:W3CDTF">2016-09-04T04:22:00Z</dcterms:created>
  <dcterms:modified xsi:type="dcterms:W3CDTF">2016-09-04T11:34:00Z</dcterms:modified>
</cp:coreProperties>
</file>